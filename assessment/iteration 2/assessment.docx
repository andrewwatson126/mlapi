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9A" w:rsidRDefault="0091439A" w:rsidP="0091439A">
      <w:r>
        <w:t>model=5105210</w:t>
      </w:r>
    </w:p>
    <w:p w:rsidR="0091439A" w:rsidRDefault="0091439A" w:rsidP="0091439A">
      <w:r>
        <w:t>max=0.975</w:t>
      </w:r>
    </w:p>
    <w:p w:rsidR="0091439A" w:rsidRDefault="0091439A" w:rsidP="0091439A">
      <w:r>
        <w:t>max=0.9714285714285713</w:t>
      </w:r>
    </w:p>
    <w:p w:rsidR="00A9204E" w:rsidRDefault="0091439A" w:rsidP="0091439A">
      <w:r>
        <w:t>parameters=[134445, 2263180, 1663419, 1679063, 612800, 5105210, 4416895, 127499, 1233119, 1267615, 1234697, 1430783, 1404540, 1491092, 5097913, 1482294, 354930, 1192267, 355554, 695786, 1399768, 1460445, 674571, 2836694, 1142961, 0, 0, 0, 0, 0]</w:t>
      </w:r>
      <w:bookmarkStart w:id="0" w:name="_GoBack"/>
      <w:bookmarkEnd w:id="0"/>
    </w:p>
    <w:p w:rsidR="0091439A" w:rsidRDefault="0091439A"/>
    <w:p w:rsidR="0091439A" w:rsidRDefault="0091439A">
      <w:r>
        <w:rPr>
          <w:noProof/>
          <w:lang w:eastAsia="tr-TR"/>
        </w:rPr>
        <w:drawing>
          <wp:inline distT="0" distB="0" distL="0" distR="0" wp14:anchorId="3F31FCA3" wp14:editId="09C54FAC">
            <wp:extent cx="4800000" cy="3288889"/>
            <wp:effectExtent l="0" t="0" r="635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9A" w:rsidRDefault="0091439A"/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306165, 'parameter': [0, 3, 4, 5, 12, 14, 23], 'accuracies': {'LogisticRegression': [0.975, 0.049999999999999996]}, 'max': 0.975}</w:t>
      </w:r>
    </w:p>
    <w:p w:rsidR="0091439A" w:rsidRDefault="0091439A" w:rsidP="0091439A">
      <w:r>
        <w:t>highest accuracy score model={'index': 313568, 'parameter': [0, 3, 5, 12, 14, 23, 24], 'accuracies': {'LogisticRegression': [0.975, 0.049999999999999996]}, 'max': 0.975}</w:t>
      </w:r>
    </w:p>
    <w:p w:rsidR="0091439A" w:rsidRDefault="0091439A" w:rsidP="0091439A">
      <w:r>
        <w:t>highest accuracy score model={'index': 329072, 'parameter': [0, 4, 5, 12, 14, 23, 24], 'accuracies': {'LogisticRegression': [0.975, 0.049999999999999996]}, 'max': 0.975}</w:t>
      </w:r>
    </w:p>
    <w:p w:rsidR="0091439A" w:rsidRDefault="0091439A" w:rsidP="0091439A">
      <w:r>
        <w:t>highest accuracy score model={'index': 827829, 'parameter': [0, 2, 3, 4, 5, 12, 14, 23], 'accuracies': {'LogisticRegression': [0.975, 0.049999999999999996]}, 'max': 0.975}</w:t>
      </w:r>
    </w:p>
    <w:p w:rsidR="0091439A" w:rsidRDefault="0091439A" w:rsidP="0091439A">
      <w:r>
        <w:t>highest accuracy score model={'index': 835232, 'parameter': [0, 2, 3, 5, 12, 14, 23, 24], 'accuracies': {'LogisticRegression': [0.975, 0.049999999999999996]}, 'max': 0.975}</w:t>
      </w:r>
    </w:p>
    <w:p w:rsidR="0091439A" w:rsidRDefault="0091439A" w:rsidP="0091439A">
      <w:r>
        <w:t>highest accuracy score model={'index': 850736, 'parameter': [0, 2, 4, 5, 12, 14, 23, 24], 'accuracies': {'LogisticRegression': [0.975, 0.049999999999999996]}, 'max': 0.975}</w:t>
      </w:r>
    </w:p>
    <w:p w:rsidR="0091439A" w:rsidRDefault="0091439A" w:rsidP="0091439A">
      <w:r>
        <w:t>highest accuracy score model={'index': 904963, 'parameter': [0, 3, 4, 5, 12, 14, 15, 23], 'accuracies': {'LogisticRegression': [0.975, 0.049999999999999996]}, 'max': 0.975}</w:t>
      </w:r>
    </w:p>
    <w:p w:rsidR="0091439A" w:rsidRDefault="0091439A" w:rsidP="0091439A">
      <w:r>
        <w:t>highest accuracy score model={'index': 904996, 'parameter': [0, 3, 4, 5, 12, 14, 21, 23], 'accuracies': {'LogisticRegression': [0.975, 0.049999999999999996]}, 'max': 0.975}</w:t>
      </w:r>
    </w:p>
    <w:p w:rsidR="0091439A" w:rsidRDefault="0091439A" w:rsidP="0091439A">
      <w:r>
        <w:t>highest accuracy score model={'index': 905000, 'parameter': [0, 3, 4, 5, 12, 14, 23, 24], 'accuracies': {'LogisticRegression': [0.975, 0.049999999999999996]}, 'max': 0.975}</w:t>
      </w:r>
    </w:p>
    <w:p w:rsidR="0091439A" w:rsidRDefault="0091439A" w:rsidP="0091439A">
      <w:r>
        <w:t>highest accuracy score model={'index': 927785, 'parameter': [0,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927868, 'parameter': [0,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966545, 'parameter': [0,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2056135, 'parameter': [0, 2, 3, 4, 5, 12, 14, 15, 23], 'accuracies': {'LogisticRegression': [0.975, 0.049999999999999996]}, 'max': 0.975}</w:t>
      </w:r>
    </w:p>
    <w:p w:rsidR="0091439A" w:rsidRDefault="0091439A" w:rsidP="0091439A">
      <w:r>
        <w:t>highest accuracy score model={'index': 2056168, 'parameter': [0, 2, 3, 4, 5, 12, 14, 21, 23], 'accuracies': {'LogisticRegression': [0.975, 0.049999999999999996]}, 'max': 0.975}</w:t>
      </w:r>
    </w:p>
    <w:p w:rsidR="0091439A" w:rsidRDefault="0091439A" w:rsidP="0091439A">
      <w:r>
        <w:t>highest accuracy score model={'index': 2056172, 'parameter': [0, 2, 3, 4, 5, 12, 14, 23, 24], 'accuracies': {'LogisticRegression': [0.975, 0.049999999999999996]}, 'max': 0.975}</w:t>
      </w:r>
    </w:p>
    <w:p w:rsidR="0091439A" w:rsidRDefault="0091439A" w:rsidP="0091439A">
      <w:r>
        <w:t>highest accuracy score model={'index': 2078957, 'parameter': [0, 2, 3, 5, 12, 14, 15, 23, 24], 'accuracies': {'LogisticRegression': [0.975, 0.049999999999999996]}, 'max': 0.975}</w:t>
      </w:r>
    </w:p>
    <w:p w:rsidR="0091439A" w:rsidRDefault="0091439A" w:rsidP="0091439A">
      <w:r>
        <w:t>highest accuracy score model={'index': 2079040, 'parameter': [0, 2, 3, 5, 12, 14, 21, 23, 24], 'accuracies': {'LogisticRegression': [0.975, 0.049999999999999996]}, 'max': 0.975}</w:t>
      </w:r>
    </w:p>
    <w:p w:rsidR="0091439A" w:rsidRDefault="0091439A" w:rsidP="0091439A">
      <w:r>
        <w:t>highest accuracy score model={'index': 2117717, 'parameter': [0, 2,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2233841, 'parameter': [0,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2233993, 'parameter': [0,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2233997, 'parameter': [0,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2234071, 'parameter': [0, 3, 4, 5, 12, 14, 19, 23, 24], 'accuracies': {'LogisticRegression': [0.975, 0.049999999999999996]}, 'max': 0.975}</w:t>
      </w:r>
    </w:p>
    <w:p w:rsidR="0091439A" w:rsidRDefault="0091439A" w:rsidP="0091439A">
      <w:r>
        <w:lastRenderedPageBreak/>
        <w:t>highest accuracy score model={'index': 2234080, 'parameter': [0,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2288044, 'parameter': [0,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4351429, 'parameter': [0, 2, 3, 4, 5, 12, 13, 14, 23, 24], 'accuracies': {'LogisticRegression': [0.975, 0.049999999999999996]}, 'max': 0.975}</w:t>
      </w:r>
    </w:p>
    <w:p w:rsidR="0091439A" w:rsidRDefault="0091439A" w:rsidP="0091439A">
      <w:r>
        <w:t>highest accuracy score model={'index': 4351581, 'parameter': [0, 2, 3, 4, 5, 12, 14, 15, 21, 23], 'accuracies': {'LogisticRegression': [0.975, 0.049999999999999996]}, 'max': 0.975}</w:t>
      </w:r>
    </w:p>
    <w:p w:rsidR="0091439A" w:rsidRDefault="0091439A" w:rsidP="0091439A">
      <w:r>
        <w:t>highest accuracy score model={'index': 4351585, 'parameter': [0, 2, 3, 4, 5, 12, 14, 15, 23, 24], 'accuracies': {'LogisticRegression': [0.975, 0.049999999999999996]}, 'max': 0.975}</w:t>
      </w:r>
    </w:p>
    <w:p w:rsidR="0091439A" w:rsidRDefault="0091439A" w:rsidP="0091439A">
      <w:r>
        <w:t>highest accuracy score model={'index': 4351659, 'parameter': [0, 2, 3, 4, 5, 12, 14, 19, 23, 24], 'accuracies': {'LogisticRegression': [0.975, 0.049999999999999996]}, 'max': 0.975}</w:t>
      </w:r>
    </w:p>
    <w:p w:rsidR="0091439A" w:rsidRDefault="0091439A" w:rsidP="0091439A">
      <w:r>
        <w:t>highest accuracy score model={'index': 4351668, 'parameter': [0, 2, 3, 4, 5, 12, 14, 21, 23, 24], 'accuracies': {'LogisticRegression': [0.975, 0.049999999999999996]}, 'max': 0.975}</w:t>
      </w:r>
    </w:p>
    <w:p w:rsidR="0091439A" w:rsidRDefault="0091439A" w:rsidP="0091439A">
      <w:r>
        <w:t>highest accuracy score model={'index': 4405632, 'parameter': [0, 2, 3, 5, 12, 14, 15, 21, 23, 24], 'accuracies': {'LogisticRegression': [0.975, 0.049999999999999996]}, 'max': 0.975}</w:t>
      </w:r>
    </w:p>
    <w:p w:rsidR="0091439A" w:rsidRDefault="0091439A" w:rsidP="0091439A">
      <w:r>
        <w:t>highest accuracy score model={'index': 4686265, 'parameter': [0, 3, 4, 5, 12, 13, 14, 15, 23, 24], 'accuracies': {'LogisticRegression': [0.975, 0.049999999999999996]}, 'max': 0.975}</w:t>
      </w:r>
    </w:p>
    <w:p w:rsidR="0091439A" w:rsidRDefault="0091439A" w:rsidP="0091439A">
      <w:r>
        <w:t>highest accuracy score model={'index': 4686633, 'parameter': [0, 3, 4, 5, 12, 14, 15, 19, 23, 24], 'accuracies': {'LogisticRegression': [0.975, 0.049999999999999996]}, 'max': 0.975}</w:t>
      </w:r>
    </w:p>
    <w:p w:rsidR="0091439A" w:rsidRPr="003458E2" w:rsidRDefault="0091439A" w:rsidP="0091439A">
      <w:r>
        <w:t>highest accuracy score model={'index': 4686642, 'parameter': [0, 3, 4, 5, 12, 14, 15, 21, 23, 24], 'accuracies': {'LogisticRegression': [0.975, 0.049999999999999996]}, 'max': 0.975}</w:t>
      </w:r>
    </w:p>
    <w:sectPr w:rsidR="0091439A" w:rsidRPr="003458E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64" w:rsidRDefault="00086164" w:rsidP="001D69EE">
      <w:r>
        <w:separator/>
      </w:r>
    </w:p>
  </w:endnote>
  <w:endnote w:type="continuationSeparator" w:id="0">
    <w:p w:rsidR="00086164" w:rsidRDefault="00086164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64" w:rsidRDefault="00086164" w:rsidP="001D69EE">
      <w:r>
        <w:separator/>
      </w:r>
    </w:p>
  </w:footnote>
  <w:footnote w:type="continuationSeparator" w:id="0">
    <w:p w:rsidR="00086164" w:rsidRDefault="00086164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9A"/>
    <w:rsid w:val="00086164"/>
    <w:rsid w:val="001D69EE"/>
    <w:rsid w:val="0024169C"/>
    <w:rsid w:val="003458E2"/>
    <w:rsid w:val="004E108E"/>
    <w:rsid w:val="00645252"/>
    <w:rsid w:val="006D3D74"/>
    <w:rsid w:val="0083569A"/>
    <w:rsid w:val="0091439A"/>
    <w:rsid w:val="00A768FF"/>
    <w:rsid w:val="00A9204E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F50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customStyle="1" w:styleId="Mention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customStyle="1" w:styleId="Hashtag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350;ablonlar\Tek%20bo&#351;luklu%20(bo&#35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527411-277A-4C69-A02B-3AEE362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 boşluklu (boş).dotx</Template>
  <TotalTime>0</TotalTime>
  <Pages>21</Pages>
  <Words>13183</Words>
  <Characters>75144</Characters>
  <Application>Microsoft Office Word</Application>
  <DocSecurity>0</DocSecurity>
  <Lines>626</Lines>
  <Paragraphs>176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2022-01-16T10:42:00Z</dcterms:created>
  <dcterms:modified xsi:type="dcterms:W3CDTF">2022-01-16T10:44:00Z</dcterms:modified>
</cp:coreProperties>
</file>